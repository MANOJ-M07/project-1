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BA7D" w14:textId="604CDA49" w:rsidR="00A9204E" w:rsidRDefault="00923CEE" w:rsidP="00923CE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CEE">
        <w:rPr>
          <w:rFonts w:ascii="Times New Roman" w:hAnsi="Times New Roman" w:cs="Times New Roman"/>
          <w:sz w:val="32"/>
          <w:szCs w:val="32"/>
        </w:rPr>
        <w:t>Program to Retrieve Student Details form Text File</w:t>
      </w:r>
    </w:p>
    <w:p w14:paraId="6ACF1393" w14:textId="77777777" w:rsidR="00923CEE" w:rsidRDefault="00923CEE" w:rsidP="00923CEE">
      <w:pPr>
        <w:rPr>
          <w:rFonts w:ascii="Times New Roman" w:hAnsi="Times New Roman" w:cs="Times New Roman"/>
          <w:sz w:val="32"/>
          <w:szCs w:val="32"/>
        </w:rPr>
      </w:pPr>
    </w:p>
    <w:p w14:paraId="147062E4" w14:textId="77777777" w:rsidR="00923CEE" w:rsidRDefault="00923CEE" w:rsidP="00923CEE">
      <w:pPr>
        <w:rPr>
          <w:rFonts w:ascii="Times New Roman" w:hAnsi="Times New Roman" w:cs="Times New Roman"/>
          <w:sz w:val="32"/>
          <w:szCs w:val="32"/>
        </w:rPr>
      </w:pPr>
    </w:p>
    <w:p w14:paraId="184AE161" w14:textId="0FD0A14F" w:rsidR="00AC639B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AC639B">
        <w:rPr>
          <w:rFonts w:ascii="Times New Roman" w:hAnsi="Times New Roman" w:cs="Times New Roman"/>
          <w:sz w:val="28"/>
          <w:szCs w:val="28"/>
        </w:rPr>
        <w:t>:</w:t>
      </w:r>
    </w:p>
    <w:p w14:paraId="1DEB5F99" w14:textId="78F29203" w:rsidR="00923CEE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given problem statement is we need to retrieve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details form the text file using the C# Console Application. </w:t>
      </w:r>
    </w:p>
    <w:p w14:paraId="65EFD326" w14:textId="6194242F" w:rsidR="00923CEE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this problem statement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create the student</w:t>
      </w:r>
      <w:r w:rsidR="00AC639B">
        <w:rPr>
          <w:rFonts w:ascii="Times New Roman" w:hAnsi="Times New Roman" w:cs="Times New Roman"/>
          <w:sz w:val="28"/>
          <w:szCs w:val="28"/>
        </w:rPr>
        <w:t xml:space="preserve"> object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with three elements </w:t>
      </w:r>
      <w:r w:rsidR="00AC639B">
        <w:rPr>
          <w:rFonts w:ascii="Times New Roman" w:hAnsi="Times New Roman" w:cs="Times New Roman"/>
          <w:sz w:val="28"/>
          <w:szCs w:val="28"/>
        </w:rPr>
        <w:t xml:space="preserve">named as Name, Age, Grade </w:t>
      </w:r>
      <w:r>
        <w:rPr>
          <w:rFonts w:ascii="Times New Roman" w:hAnsi="Times New Roman" w:cs="Times New Roman"/>
          <w:sz w:val="28"/>
          <w:szCs w:val="28"/>
        </w:rPr>
        <w:t>to retrieve the data from the text file.</w:t>
      </w:r>
    </w:p>
    <w:p w14:paraId="17305C6D" w14:textId="3465D63B" w:rsidR="00923CEE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 provide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open and read the content in the file.</w:t>
      </w:r>
    </w:p>
    <w:p w14:paraId="265CEBAC" w14:textId="0D736058" w:rsidR="00923CEE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Then to read each line in the text file here I used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method.</w:t>
      </w:r>
    </w:p>
    <w:p w14:paraId="2ABBC66C" w14:textId="3008F2CB" w:rsidR="00923CEE" w:rsidRDefault="00923CEE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After reading the </w:t>
      </w:r>
      <w:r w:rsidR="00AC639B">
        <w:rPr>
          <w:rFonts w:ascii="Times New Roman" w:hAnsi="Times New Roman" w:cs="Times New Roman"/>
          <w:sz w:val="28"/>
          <w:szCs w:val="28"/>
        </w:rPr>
        <w:t>file I need to parse the data into the student object with help of foreach loop.</w:t>
      </w:r>
    </w:p>
    <w:p w14:paraId="4450D01B" w14:textId="6056FE43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display the student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use the same foreach loop as well.</w:t>
      </w:r>
    </w:p>
    <w:p w14:paraId="27A98095" w14:textId="77777777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p w14:paraId="74FB0EC2" w14:textId="1DFCF70D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Prerequisites:</w:t>
      </w:r>
    </w:p>
    <w:p w14:paraId="34DDFDDD" w14:textId="2821133D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Visual Studio Community Edition</w:t>
      </w:r>
    </w:p>
    <w:p w14:paraId="4C4A8A60" w14:textId="2696F139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Notepad text file</w:t>
      </w:r>
    </w:p>
    <w:p w14:paraId="28B6CA7A" w14:textId="661C97F2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3B58FD75" w14:textId="74A5074D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p w14:paraId="399F2EE5" w14:textId="044D0C78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Format:</w:t>
      </w:r>
    </w:p>
    <w:p w14:paraId="3B5B2E43" w14:textId="685E9D6D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data format here I used to store the student details is the notepad text file. Which contains the bunch of student data that we want to show on the console.</w:t>
      </w:r>
    </w:p>
    <w:p w14:paraId="3D114240" w14:textId="77777777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p w14:paraId="356C6138" w14:textId="5934E10F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Implementation:</w:t>
      </w:r>
    </w:p>
    <w:p w14:paraId="24A5FB9F" w14:textId="04605953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First here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I created the student object to know what kind of data format present in the text file. After getting the knowledge of the data I created the student object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242A48D0" w14:textId="117550F2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63C6">
        <w:rPr>
          <w:rFonts w:ascii="Times New Roman" w:hAnsi="Times New Roman" w:cs="Times New Roman"/>
          <w:sz w:val="28"/>
          <w:szCs w:val="28"/>
        </w:rPr>
        <w:t xml:space="preserve">Then after implementing the student </w:t>
      </w:r>
      <w:proofErr w:type="gramStart"/>
      <w:r w:rsidR="00AA63C6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="00AA63C6">
        <w:rPr>
          <w:rFonts w:ascii="Times New Roman" w:hAnsi="Times New Roman" w:cs="Times New Roman"/>
          <w:sz w:val="28"/>
          <w:szCs w:val="28"/>
        </w:rPr>
        <w:t xml:space="preserve"> I created the </w:t>
      </w:r>
      <w:proofErr w:type="spellStart"/>
      <w:r w:rsidR="00AA63C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="00AA63C6">
        <w:rPr>
          <w:rFonts w:ascii="Times New Roman" w:hAnsi="Times New Roman" w:cs="Times New Roman"/>
          <w:sz w:val="28"/>
          <w:szCs w:val="28"/>
        </w:rPr>
        <w:t xml:space="preserve"> file where actually I need to read and parse the data from the text file.</w:t>
      </w:r>
    </w:p>
    <w:p w14:paraId="448438ED" w14:textId="503BBB38" w:rsidR="00AA63C6" w:rsidRDefault="00AA63C6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reading the data form the text file I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 to read all the line in the text file.</w:t>
      </w:r>
    </w:p>
    <w:p w14:paraId="37DFBFA2" w14:textId="0BD3A098" w:rsidR="00AA63C6" w:rsidRDefault="00AA63C6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After reading the data form the text file, it must be parse through the student object where the actual validation done whether the given details is matching </w:t>
      </w:r>
      <w:r w:rsidR="0071417B">
        <w:rPr>
          <w:rFonts w:ascii="Times New Roman" w:hAnsi="Times New Roman" w:cs="Times New Roman"/>
          <w:sz w:val="28"/>
          <w:szCs w:val="28"/>
        </w:rPr>
        <w:t>with the text file are not.</w:t>
      </w:r>
    </w:p>
    <w:p w14:paraId="23FED2DA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4B8CBF4F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57099177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1937AAC8" w14:textId="75FE67F3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Link: </w:t>
      </w:r>
      <w:r w:rsidR="00B40A86" w:rsidRPr="00B40A86">
        <w:rPr>
          <w:rFonts w:ascii="Times New Roman" w:hAnsi="Times New Roman" w:cs="Times New Roman"/>
          <w:sz w:val="28"/>
          <w:szCs w:val="28"/>
        </w:rPr>
        <w:t>https://github.com/MANOJ-M07/project-1</w:t>
      </w:r>
    </w:p>
    <w:p w14:paraId="5861E816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1DD711B6" w14:textId="582E4DDC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26EB824C" w14:textId="27AD5EF2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key point in the program is here I used the try catch validation to check the validation whether the text data in the file is matching are not.</w:t>
      </w:r>
    </w:p>
    <w:p w14:paraId="0CF3DEE0" w14:textId="6EABE5E1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runs successfully and shows the students details as well as the incorrect format of data in the console as well.</w:t>
      </w:r>
    </w:p>
    <w:p w14:paraId="10335022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5DF15344" w14:textId="77777777" w:rsidR="0071417B" w:rsidRDefault="0071417B" w:rsidP="00923CEE">
      <w:pPr>
        <w:rPr>
          <w:rFonts w:ascii="Times New Roman" w:hAnsi="Times New Roman" w:cs="Times New Roman"/>
          <w:sz w:val="28"/>
          <w:szCs w:val="28"/>
        </w:rPr>
      </w:pPr>
    </w:p>
    <w:p w14:paraId="3E2AA01B" w14:textId="77777777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p w14:paraId="55E39297" w14:textId="77777777" w:rsidR="00AC639B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p w14:paraId="39FE6224" w14:textId="77777777" w:rsidR="00AC639B" w:rsidRPr="00923CEE" w:rsidRDefault="00AC639B" w:rsidP="00923CEE">
      <w:pPr>
        <w:rPr>
          <w:rFonts w:ascii="Times New Roman" w:hAnsi="Times New Roman" w:cs="Times New Roman"/>
          <w:sz w:val="28"/>
          <w:szCs w:val="28"/>
        </w:rPr>
      </w:pPr>
    </w:p>
    <w:sectPr w:rsidR="00AC639B" w:rsidRPr="009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52519371">
    <w:abstractNumId w:val="19"/>
  </w:num>
  <w:num w:numId="2" w16cid:durableId="682781946">
    <w:abstractNumId w:val="12"/>
  </w:num>
  <w:num w:numId="3" w16cid:durableId="745107407">
    <w:abstractNumId w:val="10"/>
  </w:num>
  <w:num w:numId="4" w16cid:durableId="514655629">
    <w:abstractNumId w:val="21"/>
  </w:num>
  <w:num w:numId="5" w16cid:durableId="1222400969">
    <w:abstractNumId w:val="13"/>
  </w:num>
  <w:num w:numId="6" w16cid:durableId="912589109">
    <w:abstractNumId w:val="16"/>
  </w:num>
  <w:num w:numId="7" w16cid:durableId="1626234325">
    <w:abstractNumId w:val="18"/>
  </w:num>
  <w:num w:numId="8" w16cid:durableId="194541835">
    <w:abstractNumId w:val="9"/>
  </w:num>
  <w:num w:numId="9" w16cid:durableId="264122351">
    <w:abstractNumId w:val="7"/>
  </w:num>
  <w:num w:numId="10" w16cid:durableId="1608535856">
    <w:abstractNumId w:val="6"/>
  </w:num>
  <w:num w:numId="11" w16cid:durableId="198783928">
    <w:abstractNumId w:val="5"/>
  </w:num>
  <w:num w:numId="12" w16cid:durableId="1215040362">
    <w:abstractNumId w:val="4"/>
  </w:num>
  <w:num w:numId="13" w16cid:durableId="187183022">
    <w:abstractNumId w:val="8"/>
  </w:num>
  <w:num w:numId="14" w16cid:durableId="2143762844">
    <w:abstractNumId w:val="3"/>
  </w:num>
  <w:num w:numId="15" w16cid:durableId="745306307">
    <w:abstractNumId w:val="2"/>
  </w:num>
  <w:num w:numId="16" w16cid:durableId="422773172">
    <w:abstractNumId w:val="1"/>
  </w:num>
  <w:num w:numId="17" w16cid:durableId="1187446896">
    <w:abstractNumId w:val="0"/>
  </w:num>
  <w:num w:numId="18" w16cid:durableId="203104754">
    <w:abstractNumId w:val="14"/>
  </w:num>
  <w:num w:numId="19" w16cid:durableId="1182278847">
    <w:abstractNumId w:val="15"/>
  </w:num>
  <w:num w:numId="20" w16cid:durableId="2080327492">
    <w:abstractNumId w:val="20"/>
  </w:num>
  <w:num w:numId="21" w16cid:durableId="1155992621">
    <w:abstractNumId w:val="17"/>
  </w:num>
  <w:num w:numId="22" w16cid:durableId="1378971042">
    <w:abstractNumId w:val="11"/>
  </w:num>
  <w:num w:numId="23" w16cid:durableId="7056399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EE"/>
    <w:rsid w:val="00645252"/>
    <w:rsid w:val="006D3D74"/>
    <w:rsid w:val="0071417B"/>
    <w:rsid w:val="0083569A"/>
    <w:rsid w:val="00923CEE"/>
    <w:rsid w:val="00A9204E"/>
    <w:rsid w:val="00AA63C6"/>
    <w:rsid w:val="00AC639B"/>
    <w:rsid w:val="00B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7905"/>
  <w15:chartTrackingRefBased/>
  <w15:docId w15:val="{5EDC4BDC-2614-461B-8947-C634C1F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Local\Microsoft\Office\16.0\DTS\en-IN%7b207ABDF4-86E6-4C6A-B991-1097C52830D7%7d\%7b3C3036F8-7C57-4CD2-AA17-5D3FF296B9A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{3C3036F8-7C57-4CD2-AA17-5D3FF296B9A5}tf02786999_win32.dotx</Template>
  <TotalTime>45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 moorthy</cp:lastModifiedBy>
  <cp:revision>1</cp:revision>
  <dcterms:created xsi:type="dcterms:W3CDTF">2023-07-23T17:28:00Z</dcterms:created>
  <dcterms:modified xsi:type="dcterms:W3CDTF">2023-07-23T18:13:00Z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